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D63D" w14:textId="77777777" w:rsidR="0085348D" w:rsidRPr="00AF5D80" w:rsidRDefault="0085348D" w:rsidP="0085348D">
      <w:pPr>
        <w:spacing w:line="276" w:lineRule="auto"/>
        <w:jc w:val="center"/>
        <w:rPr>
          <w:sz w:val="32"/>
          <w:szCs w:val="32"/>
        </w:rPr>
      </w:pPr>
      <w:r w:rsidRPr="00AF5D80">
        <w:rPr>
          <w:rFonts w:ascii="Times New Roman" w:hAnsi="Times New Roman"/>
          <w:b/>
          <w:sz w:val="32"/>
          <w:szCs w:val="32"/>
        </w:rPr>
        <w:t>CURRICULUM VITAE</w:t>
      </w:r>
    </w:p>
    <w:p w14:paraId="08D0BF99" w14:textId="77777777" w:rsidR="0085348D" w:rsidRDefault="0085348D" w:rsidP="0085348D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BIODATA</w:t>
      </w:r>
    </w:p>
    <w:p w14:paraId="4B531777" w14:textId="77777777" w:rsidR="002F663D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F663D">
        <w:rPr>
          <w:rFonts w:ascii="Times New Roman" w:hAnsi="Times New Roman"/>
          <w:sz w:val="24"/>
          <w:szCs w:val="24"/>
        </w:rPr>
        <w:t>NANGOLI SAMUEL</w:t>
      </w:r>
    </w:p>
    <w:p w14:paraId="4DB803A0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 w:rsidR="00802221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MALE</w:t>
      </w:r>
    </w:p>
    <w:p w14:paraId="276FF156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UGANDAN</w:t>
      </w:r>
    </w:p>
    <w:p w14:paraId="0C8A2C6A" w14:textId="77777777" w:rsidR="0085348D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F663D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 w:rsidR="002F663D">
        <w:rPr>
          <w:rFonts w:ascii="Times New Roman" w:hAnsi="Times New Roman"/>
          <w:sz w:val="24"/>
          <w:szCs w:val="24"/>
        </w:rPr>
        <w:t>/09/2003</w:t>
      </w:r>
    </w:p>
    <w:p w14:paraId="2BD68C84" w14:textId="77777777" w:rsidR="0085348D" w:rsidRPr="00AF5D80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ab/>
      </w:r>
      <w:r w:rsidRPr="00AF5D80">
        <w:rPr>
          <w:rFonts w:ascii="Times New Roman" w:hAnsi="Times New Roman"/>
          <w:sz w:val="24"/>
          <w:szCs w:val="24"/>
        </w:rPr>
        <w:t>SINGLE</w:t>
      </w:r>
    </w:p>
    <w:p w14:paraId="60D96BA8" w14:textId="77777777" w:rsidR="0085348D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TELEPHONE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F663D">
        <w:rPr>
          <w:rFonts w:ascii="Times New Roman" w:hAnsi="Times New Roman"/>
          <w:sz w:val="24"/>
          <w:szCs w:val="24"/>
        </w:rPr>
        <w:t>0753480959/0788250587</w:t>
      </w:r>
    </w:p>
    <w:p w14:paraId="100405B8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</w:t>
      </w:r>
      <w:r w:rsidR="00802221">
        <w:rPr>
          <w:rFonts w:ascii="Times New Roman" w:hAnsi="Times New Roman"/>
          <w:sz w:val="24"/>
          <w:szCs w:val="24"/>
        </w:rPr>
        <w:t>S</w:t>
      </w:r>
      <w:r w:rsidR="00802221">
        <w:rPr>
          <w:rFonts w:ascii="Times New Roman" w:hAnsi="Times New Roman"/>
          <w:sz w:val="24"/>
          <w:szCs w:val="24"/>
        </w:rPr>
        <w:tab/>
      </w:r>
      <w:r w:rsidR="00802221">
        <w:rPr>
          <w:rFonts w:ascii="Times New Roman" w:hAnsi="Times New Roman"/>
          <w:sz w:val="24"/>
          <w:szCs w:val="24"/>
        </w:rPr>
        <w:tab/>
      </w:r>
      <w:r w:rsidR="00802221">
        <w:rPr>
          <w:rFonts w:ascii="Times New Roman" w:hAnsi="Times New Roman"/>
          <w:sz w:val="24"/>
          <w:szCs w:val="24"/>
        </w:rPr>
        <w:tab/>
        <w:t>:</w:t>
      </w:r>
      <w:r w:rsidR="00802221">
        <w:rPr>
          <w:rFonts w:ascii="Times New Roman" w:hAnsi="Times New Roman"/>
          <w:sz w:val="24"/>
          <w:szCs w:val="24"/>
        </w:rPr>
        <w:tab/>
        <w:t>BWEYOGERERE</w:t>
      </w:r>
    </w:p>
    <w:p w14:paraId="055C16B9" w14:textId="77777777" w:rsidR="0085348D" w:rsidRPr="00E4612A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2F663D">
        <w:rPr>
          <w:rFonts w:ascii="Times New Roman" w:hAnsi="Times New Roman"/>
          <w:b/>
          <w:bCs/>
          <w:sz w:val="24"/>
          <w:szCs w:val="24"/>
        </w:rPr>
        <w:t>xamsamuel079</w:t>
      </w:r>
      <w:r w:rsidR="00802221">
        <w:rPr>
          <w:rFonts w:ascii="Times New Roman" w:hAnsi="Times New Roman"/>
          <w:b/>
          <w:bCs/>
          <w:sz w:val="24"/>
          <w:szCs w:val="24"/>
        </w:rPr>
        <w:t>@gmail.com</w:t>
      </w:r>
    </w:p>
    <w:p w14:paraId="38E0777F" w14:textId="77777777" w:rsidR="0085348D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6551722" w14:textId="77777777" w:rsidR="0085348D" w:rsidRPr="00AD3EC5" w:rsidRDefault="0085348D" w:rsidP="0085348D">
      <w:pPr>
        <w:rPr>
          <w:rFonts w:ascii="Times New Roman" w:hAnsi="Times New Roman"/>
          <w:b/>
          <w:sz w:val="24"/>
          <w:szCs w:val="24"/>
        </w:rPr>
      </w:pPr>
      <w:r w:rsidRPr="00AD3EC5">
        <w:rPr>
          <w:rFonts w:ascii="Times New Roman" w:hAnsi="Times New Roman"/>
          <w:b/>
          <w:sz w:val="24"/>
          <w:szCs w:val="24"/>
        </w:rPr>
        <w:t>PERSONAL OBJECTIVE</w:t>
      </w:r>
    </w:p>
    <w:p w14:paraId="59653E94" w14:textId="77777777" w:rsidR="0085348D" w:rsidRDefault="0085348D" w:rsidP="0085348D">
      <w:pPr>
        <w:rPr>
          <w:rFonts w:ascii="Times New Roman" w:hAnsi="Times New Roman"/>
          <w:sz w:val="24"/>
          <w:szCs w:val="24"/>
        </w:rPr>
      </w:pPr>
      <w:r w:rsidRPr="00AD3EC5">
        <w:rPr>
          <w:rFonts w:ascii="Times New Roman" w:eastAsia="Calibri" w:hAnsi="Times New Roman"/>
          <w:sz w:val="24"/>
          <w:szCs w:val="24"/>
          <w:lang w:val="en-GB"/>
        </w:rPr>
        <w:t xml:space="preserve">I am looking forward to achieving institutional and personal growth by applying all my skills towards the </w:t>
      </w:r>
      <w:r>
        <w:rPr>
          <w:rFonts w:ascii="Times New Roman" w:eastAsia="Calibri" w:hAnsi="Times New Roman"/>
          <w:sz w:val="24"/>
          <w:szCs w:val="24"/>
          <w:lang w:val="en-GB"/>
        </w:rPr>
        <w:t>improvement of the organization’</w:t>
      </w:r>
      <w:r w:rsidRPr="00AD3EC5">
        <w:rPr>
          <w:rFonts w:ascii="Times New Roman" w:eastAsia="Calibri" w:hAnsi="Times New Roman"/>
          <w:sz w:val="24"/>
          <w:szCs w:val="24"/>
          <w:lang w:val="en-GB"/>
        </w:rPr>
        <w:t>s current and future goals. I will aim at enabling the organization to stay ahead of any competition that may arise, meet organizational needs and standards whilst enabling further professional development. I will also aim to gain more experience in the assigned field if given the opportu</w:t>
      </w:r>
      <w:r>
        <w:rPr>
          <w:rFonts w:ascii="Times New Roman" w:eastAsia="Calibri" w:hAnsi="Times New Roman"/>
          <w:sz w:val="24"/>
          <w:szCs w:val="24"/>
          <w:lang w:val="en-GB"/>
        </w:rPr>
        <w:t>nity to join your organization and will</w:t>
      </w:r>
      <w:r w:rsidRPr="00AD3EC5">
        <w:rPr>
          <w:rFonts w:ascii="Times New Roman" w:hAnsi="Times New Roman"/>
          <w:sz w:val="24"/>
          <w:szCs w:val="24"/>
        </w:rPr>
        <w:t xml:space="preserve"> give all my be</w:t>
      </w:r>
      <w:r>
        <w:rPr>
          <w:rFonts w:ascii="Times New Roman" w:hAnsi="Times New Roman"/>
          <w:sz w:val="24"/>
          <w:szCs w:val="24"/>
        </w:rPr>
        <w:t>st in accordance to</w:t>
      </w:r>
      <w:r w:rsidRPr="00AD3EC5">
        <w:rPr>
          <w:rFonts w:ascii="Times New Roman" w:hAnsi="Times New Roman"/>
          <w:sz w:val="24"/>
          <w:szCs w:val="24"/>
        </w:rPr>
        <w:t xml:space="preserve"> the duties assigned to me.</w:t>
      </w:r>
    </w:p>
    <w:p w14:paraId="79F80BEB" w14:textId="47DB23EE" w:rsidR="009A0BBB" w:rsidRDefault="009A0BBB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currently a student at Uganda Chr</w:t>
      </w:r>
      <w:r w:rsidR="00E507A9">
        <w:rPr>
          <w:rFonts w:ascii="Times New Roman" w:hAnsi="Times New Roman"/>
          <w:sz w:val="24"/>
          <w:szCs w:val="24"/>
        </w:rPr>
        <w:t>istian University pursuing a Bachelor’s Degree in Science in Information Technology.</w:t>
      </w:r>
    </w:p>
    <w:p w14:paraId="1C1E9BB2" w14:textId="77777777" w:rsidR="00093840" w:rsidRDefault="00093840" w:rsidP="0085348D">
      <w:pPr>
        <w:rPr>
          <w:rFonts w:ascii="Times New Roman" w:hAnsi="Times New Roman"/>
          <w:sz w:val="24"/>
          <w:szCs w:val="24"/>
        </w:rPr>
      </w:pPr>
    </w:p>
    <w:p w14:paraId="5D47ACAA" w14:textId="77777777" w:rsidR="00093840" w:rsidRPr="00E4612A" w:rsidRDefault="00093840" w:rsidP="0085348D">
      <w:pPr>
        <w:rPr>
          <w:rFonts w:ascii="Times New Roman" w:hAnsi="Times New Roman"/>
          <w:b/>
          <w:sz w:val="24"/>
          <w:szCs w:val="24"/>
        </w:rPr>
      </w:pPr>
      <w:r w:rsidRPr="00E4612A">
        <w:rPr>
          <w:rFonts w:ascii="Times New Roman" w:hAnsi="Times New Roman"/>
          <w:b/>
          <w:sz w:val="24"/>
          <w:szCs w:val="24"/>
        </w:rPr>
        <w:t>CAREER OBJECTIVE</w:t>
      </w:r>
    </w:p>
    <w:p w14:paraId="21B7EE05" w14:textId="77777777" w:rsidR="00E4612A" w:rsidRDefault="00E4612A" w:rsidP="0085348D">
      <w:pPr>
        <w:rPr>
          <w:rFonts w:ascii="Times New Roman" w:hAnsi="Times New Roman"/>
          <w:sz w:val="24"/>
          <w:szCs w:val="24"/>
        </w:rPr>
      </w:pPr>
    </w:p>
    <w:p w14:paraId="2832FDC0" w14:textId="77777777" w:rsidR="00093840" w:rsidRDefault="0009384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1.</w:t>
      </w:r>
      <w:r w:rsidRPr="00E4612A">
        <w:rPr>
          <w:rFonts w:ascii="Times New Roman" w:hAnsi="Times New Roman"/>
          <w:b/>
          <w:sz w:val="24"/>
          <w:szCs w:val="24"/>
        </w:rPr>
        <w:t>Skill Enhancement:</w:t>
      </w:r>
    </w:p>
    <w:p w14:paraId="473D709D" w14:textId="77777777" w:rsidR="00093840" w:rsidRDefault="00601AE0" w:rsidP="00E4612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Continuously</w:t>
      </w:r>
      <w:r w:rsidR="00093840">
        <w:rPr>
          <w:rFonts w:ascii="Times New Roman" w:hAnsi="Times New Roman"/>
          <w:sz w:val="24"/>
          <w:szCs w:val="24"/>
        </w:rPr>
        <w:t xml:space="preserve"> develop and refine my skills through practice experience</w:t>
      </w:r>
    </w:p>
    <w:p w14:paraId="1B1603EA" w14:textId="77777777" w:rsidR="00093840" w:rsidRDefault="00093840" w:rsidP="00E4612A">
      <w:pPr>
        <w:pStyle w:val="ListParagraph"/>
        <w:numPr>
          <w:ilvl w:val="0"/>
          <w:numId w:val="1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Stay updated with industry trends and </w:t>
      </w:r>
      <w:r w:rsidR="00601AE0">
        <w:rPr>
          <w:rFonts w:ascii="Times New Roman" w:hAnsi="Times New Roman"/>
          <w:sz w:val="24"/>
          <w:szCs w:val="24"/>
        </w:rPr>
        <w:t>advancements</w:t>
      </w:r>
      <w:r>
        <w:rPr>
          <w:rFonts w:ascii="Times New Roman" w:hAnsi="Times New Roman"/>
          <w:sz w:val="24"/>
          <w:szCs w:val="24"/>
        </w:rPr>
        <w:t xml:space="preserve"> to remain adaptable</w:t>
      </w:r>
    </w:p>
    <w:p w14:paraId="36A0E96C" w14:textId="77777777" w:rsidR="00601AE0" w:rsidRPr="00E4612A" w:rsidRDefault="00E4612A" w:rsidP="00E4612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093840" w:rsidRPr="00E4612A">
        <w:rPr>
          <w:rFonts w:ascii="Times New Roman" w:hAnsi="Times New Roman"/>
          <w:b/>
          <w:sz w:val="24"/>
          <w:szCs w:val="24"/>
        </w:rPr>
        <w:t>2.Immediate Contribution</w:t>
      </w:r>
    </w:p>
    <w:p w14:paraId="56279DAA" w14:textId="2E992668" w:rsidR="0085348D" w:rsidRPr="00E4612A" w:rsidRDefault="00A10208" w:rsidP="00E4612A">
      <w:pPr>
        <w:pStyle w:val="ListParagraph"/>
        <w:numPr>
          <w:ilvl w:val="0"/>
          <w:numId w:val="24"/>
        </w:numPr>
        <w:rPr>
          <w:rFonts w:ascii="Times New Roman" w:hAnsi="Times New Roman"/>
          <w:sz w:val="24"/>
          <w:szCs w:val="24"/>
        </w:rPr>
      </w:pPr>
      <w:r w:rsidRPr="00E4612A">
        <w:rPr>
          <w:sz w:val="24"/>
          <w:szCs w:val="24"/>
        </w:rPr>
        <w:t xml:space="preserve">Apply my </w:t>
      </w:r>
      <w:r w:rsidR="001B7FF7" w:rsidRPr="00E4612A">
        <w:rPr>
          <w:sz w:val="24"/>
          <w:szCs w:val="24"/>
        </w:rPr>
        <w:t>problem-solving</w:t>
      </w:r>
      <w:r w:rsidRPr="00E4612A">
        <w:rPr>
          <w:sz w:val="24"/>
          <w:szCs w:val="24"/>
        </w:rPr>
        <w:t xml:space="preserve"> skills to contribute effectively to team projects</w:t>
      </w:r>
    </w:p>
    <w:p w14:paraId="48D85CE5" w14:textId="77777777" w:rsidR="00E4612A" w:rsidRPr="00E4612A" w:rsidRDefault="00A10208" w:rsidP="00E4612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4612A">
        <w:rPr>
          <w:sz w:val="24"/>
          <w:szCs w:val="24"/>
        </w:rPr>
        <w:t>Proactively address challenges to deliver impactful and timely solutions</w:t>
      </w:r>
    </w:p>
    <w:p w14:paraId="2F70AABD" w14:textId="77777777" w:rsidR="00A10208" w:rsidRPr="00E4612A" w:rsidRDefault="00E4612A" w:rsidP="00E4612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601AE0" w:rsidRPr="00E4612A">
        <w:rPr>
          <w:b/>
          <w:sz w:val="24"/>
          <w:szCs w:val="24"/>
        </w:rPr>
        <w:t>3.Leadership Growth</w:t>
      </w:r>
      <w:r w:rsidR="00A10208" w:rsidRPr="00E4612A">
        <w:rPr>
          <w:b/>
          <w:sz w:val="24"/>
          <w:szCs w:val="24"/>
        </w:rPr>
        <w:t>:</w:t>
      </w:r>
    </w:p>
    <w:p w14:paraId="1052DD92" w14:textId="77777777" w:rsidR="00A10208" w:rsidRPr="00E4612A" w:rsidRDefault="00601AE0" w:rsidP="00E4612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4612A">
        <w:rPr>
          <w:sz w:val="24"/>
          <w:szCs w:val="24"/>
        </w:rPr>
        <w:t>Engage in</w:t>
      </w:r>
      <w:r w:rsidR="00A10208" w:rsidRPr="00E4612A">
        <w:rPr>
          <w:sz w:val="24"/>
          <w:szCs w:val="24"/>
        </w:rPr>
        <w:t xml:space="preserve"> collaborative projects to cultivate and showcase leadership qualities</w:t>
      </w:r>
    </w:p>
    <w:p w14:paraId="560AD366" w14:textId="77777777" w:rsidR="00A10208" w:rsidRPr="00E4612A" w:rsidRDefault="00A10208" w:rsidP="00E4612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4612A">
        <w:rPr>
          <w:sz w:val="24"/>
          <w:szCs w:val="24"/>
        </w:rPr>
        <w:t xml:space="preserve">Seek mentorship </w:t>
      </w:r>
      <w:r w:rsidR="00601AE0" w:rsidRPr="00E4612A">
        <w:rPr>
          <w:sz w:val="24"/>
          <w:szCs w:val="24"/>
        </w:rPr>
        <w:t>opportunities</w:t>
      </w:r>
      <w:r w:rsidRPr="00E4612A">
        <w:rPr>
          <w:sz w:val="24"/>
          <w:szCs w:val="24"/>
        </w:rPr>
        <w:t xml:space="preserve"> to </w:t>
      </w:r>
      <w:r w:rsidR="00601AE0" w:rsidRPr="00E4612A">
        <w:rPr>
          <w:sz w:val="24"/>
          <w:szCs w:val="24"/>
        </w:rPr>
        <w:t>enhance</w:t>
      </w:r>
      <w:r w:rsidRPr="00E4612A">
        <w:rPr>
          <w:sz w:val="24"/>
          <w:szCs w:val="24"/>
        </w:rPr>
        <w:t xml:space="preserve"> decision making skills</w:t>
      </w:r>
    </w:p>
    <w:p w14:paraId="785CD415" w14:textId="77777777" w:rsidR="00E4612A" w:rsidRPr="00E4612A" w:rsidRDefault="00E4612A" w:rsidP="00E4612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10208" w:rsidRPr="00E4612A">
        <w:rPr>
          <w:b/>
          <w:sz w:val="24"/>
          <w:szCs w:val="24"/>
        </w:rPr>
        <w:t>4.Strategic Impact:</w:t>
      </w:r>
      <w:r w:rsidRPr="00E4612A">
        <w:rPr>
          <w:b/>
          <w:sz w:val="24"/>
          <w:szCs w:val="24"/>
        </w:rPr>
        <w:t xml:space="preserve"> </w:t>
      </w:r>
    </w:p>
    <w:p w14:paraId="1C411647" w14:textId="77777777" w:rsidR="00A10208" w:rsidRPr="00E4612A" w:rsidRDefault="00A10208" w:rsidP="00E4612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4612A">
        <w:rPr>
          <w:sz w:val="24"/>
          <w:szCs w:val="24"/>
        </w:rPr>
        <w:t>Aspire to assume a leadership role where I can influence strategic decisions</w:t>
      </w:r>
    </w:p>
    <w:p w14:paraId="080063F5" w14:textId="77777777" w:rsidR="00A10208" w:rsidRPr="00E4612A" w:rsidRDefault="00A10208" w:rsidP="00E4612A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E4612A">
        <w:rPr>
          <w:sz w:val="24"/>
          <w:szCs w:val="24"/>
        </w:rPr>
        <w:t xml:space="preserve">Contribute to initiatives that </w:t>
      </w:r>
      <w:r w:rsidR="000621E3" w:rsidRPr="00E4612A">
        <w:rPr>
          <w:sz w:val="24"/>
          <w:szCs w:val="24"/>
        </w:rPr>
        <w:t>prioritize innovation, sustainability, and positive societal impact</w:t>
      </w:r>
    </w:p>
    <w:p w14:paraId="12077065" w14:textId="77777777" w:rsidR="00601AE0" w:rsidRDefault="00601AE0" w:rsidP="00601AE0">
      <w:pPr>
        <w:pStyle w:val="ListParagraph"/>
        <w:ind w:left="827"/>
        <w:rPr>
          <w:sz w:val="24"/>
          <w:szCs w:val="24"/>
        </w:rPr>
      </w:pPr>
    </w:p>
    <w:p w14:paraId="426F839F" w14:textId="77777777" w:rsidR="000621E3" w:rsidRPr="00E4612A" w:rsidRDefault="000621E3" w:rsidP="000621E3">
      <w:pPr>
        <w:rPr>
          <w:rFonts w:ascii="Times New Roman" w:hAnsi="Times New Roman"/>
          <w:b/>
          <w:sz w:val="24"/>
          <w:szCs w:val="24"/>
        </w:rPr>
      </w:pPr>
      <w:r w:rsidRPr="00E4612A">
        <w:rPr>
          <w:rFonts w:ascii="Times New Roman" w:hAnsi="Times New Roman"/>
          <w:b/>
          <w:sz w:val="24"/>
          <w:szCs w:val="24"/>
        </w:rPr>
        <w:t>PROFESSIONAL SUMMARY</w:t>
      </w:r>
    </w:p>
    <w:p w14:paraId="4B1935B1" w14:textId="77777777" w:rsidR="00601AE0" w:rsidRPr="00601AE0" w:rsidRDefault="00601AE0" w:rsidP="000621E3">
      <w:pPr>
        <w:rPr>
          <w:b/>
          <w:sz w:val="24"/>
          <w:szCs w:val="24"/>
        </w:rPr>
      </w:pPr>
    </w:p>
    <w:p w14:paraId="212D935B" w14:textId="77777777" w:rsidR="000621E3" w:rsidRDefault="000621E3" w:rsidP="000621E3">
      <w:pPr>
        <w:rPr>
          <w:sz w:val="24"/>
          <w:szCs w:val="24"/>
        </w:rPr>
      </w:pPr>
      <w:r>
        <w:rPr>
          <w:sz w:val="24"/>
          <w:szCs w:val="24"/>
        </w:rPr>
        <w:t>Diligent and results-driven professional with an unwavering commitment to excellent.</w:t>
      </w:r>
    </w:p>
    <w:p w14:paraId="6C7ACB8B" w14:textId="77777777" w:rsidR="000621E3" w:rsidRDefault="000621E3" w:rsidP="000621E3">
      <w:pPr>
        <w:rPr>
          <w:sz w:val="24"/>
          <w:szCs w:val="24"/>
        </w:rPr>
      </w:pPr>
      <w:r>
        <w:rPr>
          <w:sz w:val="24"/>
          <w:szCs w:val="24"/>
        </w:rPr>
        <w:t>Proven ability to navigate challenges with resilience and consistently exceed expectations.</w:t>
      </w:r>
    </w:p>
    <w:p w14:paraId="3DDF8A42" w14:textId="77777777" w:rsidR="000621E3" w:rsidRPr="000621E3" w:rsidRDefault="000621E3" w:rsidP="000621E3">
      <w:pPr>
        <w:rPr>
          <w:sz w:val="24"/>
          <w:szCs w:val="24"/>
        </w:rPr>
      </w:pPr>
      <w:r>
        <w:rPr>
          <w:sz w:val="24"/>
          <w:szCs w:val="24"/>
        </w:rPr>
        <w:t xml:space="preserve">Possesses exceptional; communication skills, a strong work ethic, and an innate passion for contributing meaningfully to organizational success </w:t>
      </w:r>
    </w:p>
    <w:p w14:paraId="43C7DC12" w14:textId="77777777" w:rsidR="00A10208" w:rsidRPr="00A10208" w:rsidRDefault="00A10208" w:rsidP="00A10208">
      <w:pPr>
        <w:rPr>
          <w:sz w:val="24"/>
          <w:szCs w:val="24"/>
        </w:rPr>
      </w:pPr>
    </w:p>
    <w:p w14:paraId="65526D10" w14:textId="77777777" w:rsidR="0085348D" w:rsidRPr="00AD3EC5" w:rsidRDefault="0085348D" w:rsidP="0085348D">
      <w:pPr>
        <w:rPr>
          <w:rFonts w:ascii="Times New Roman" w:hAnsi="Times New Roman"/>
          <w:b/>
          <w:sz w:val="24"/>
          <w:szCs w:val="24"/>
        </w:rPr>
      </w:pPr>
      <w:r w:rsidRPr="00AD3EC5">
        <w:rPr>
          <w:rFonts w:ascii="Times New Roman" w:hAnsi="Times New Roman"/>
          <w:b/>
          <w:sz w:val="24"/>
          <w:szCs w:val="24"/>
        </w:rPr>
        <w:lastRenderedPageBreak/>
        <w:t>EDUCATION BACKGROUND</w:t>
      </w:r>
    </w:p>
    <w:p w14:paraId="262EE671" w14:textId="77777777" w:rsidR="0085348D" w:rsidRDefault="0085348D" w:rsidP="0085348D">
      <w:pPr>
        <w:keepNext/>
        <w:spacing w:line="276" w:lineRule="auto"/>
        <w:jc w:val="both"/>
        <w:outlineLvl w:val="1"/>
        <w:rPr>
          <w:b/>
          <w:bCs/>
          <w:sz w:val="24"/>
          <w:szCs w:val="24"/>
        </w:rPr>
      </w:pPr>
    </w:p>
    <w:p w14:paraId="704B388B" w14:textId="77777777" w:rsidR="00A10208" w:rsidRDefault="00A10208" w:rsidP="0085348D">
      <w:pPr>
        <w:keepNext/>
        <w:spacing w:line="276" w:lineRule="auto"/>
        <w:jc w:val="both"/>
        <w:outlineLvl w:val="1"/>
        <w:rPr>
          <w:b/>
          <w:bCs/>
          <w:sz w:val="24"/>
          <w:szCs w:val="24"/>
        </w:rPr>
      </w:pPr>
    </w:p>
    <w:tbl>
      <w:tblPr>
        <w:tblW w:w="0" w:type="auto"/>
        <w:tblInd w:w="-10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4"/>
        <w:gridCol w:w="4777"/>
        <w:gridCol w:w="3081"/>
      </w:tblGrid>
      <w:tr w:rsidR="0085348D" w14:paraId="3E1DAC49" w14:textId="77777777" w:rsidTr="00191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50EE1" w14:textId="77777777" w:rsidR="0085348D" w:rsidRDefault="0085348D" w:rsidP="00191D3B">
            <w:pPr>
              <w:spacing w:after="160" w:line="276" w:lineRule="auto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943E" w14:textId="77777777" w:rsidR="0085348D" w:rsidRDefault="0085348D" w:rsidP="00191D3B">
            <w:pPr>
              <w:spacing w:after="160" w:line="276" w:lineRule="auto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School/Institution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0BCD" w14:textId="77777777" w:rsidR="0085348D" w:rsidRDefault="0085348D" w:rsidP="00191D3B">
            <w:pPr>
              <w:spacing w:after="160" w:line="276" w:lineRule="auto"/>
              <w:rPr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Award/Qualification</w:t>
            </w:r>
          </w:p>
        </w:tc>
      </w:tr>
      <w:tr w:rsidR="0085348D" w14:paraId="636A4E20" w14:textId="77777777" w:rsidTr="00191D3B">
        <w:trPr>
          <w:trHeight w:val="38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4D41" w14:textId="50A74338" w:rsidR="0085348D" w:rsidRDefault="009A0BBB" w:rsidP="00191D3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2024-2027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7D31" w14:textId="7CE250AC" w:rsidR="0085348D" w:rsidRDefault="009A0BBB" w:rsidP="00191D3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Uganda Christian University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C50D" w14:textId="2DF358EA" w:rsidR="0085348D" w:rsidRPr="00E60EBE" w:rsidRDefault="009A0BBB" w:rsidP="00191D3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Degree in IT</w:t>
            </w:r>
          </w:p>
        </w:tc>
      </w:tr>
      <w:tr w:rsidR="009A0BBB" w14:paraId="45B50F86" w14:textId="77777777" w:rsidTr="00191D3B">
        <w:trPr>
          <w:trHeight w:val="34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6FA5" w14:textId="2BB07C7E" w:rsidR="009A0BBB" w:rsidRDefault="009A0BBB" w:rsidP="009A0BB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2022-2023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D698" w14:textId="2CA4B16F" w:rsidR="009A0BBB" w:rsidRDefault="009A0BBB" w:rsidP="009A0BB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Mandela Secondary School Hoima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7442" w14:textId="03820DA7" w:rsidR="009A0BBB" w:rsidRDefault="009A0BBB" w:rsidP="009A0BBB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UACE</w:t>
            </w:r>
          </w:p>
        </w:tc>
      </w:tr>
      <w:tr w:rsidR="009A0BBB" w14:paraId="3A6261A2" w14:textId="77777777" w:rsidTr="00191D3B">
        <w:trPr>
          <w:trHeight w:val="34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09A1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1D76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St. Mary’s College Lugazi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05A6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UCE</w:t>
            </w:r>
          </w:p>
        </w:tc>
      </w:tr>
      <w:tr w:rsidR="009A0BBB" w14:paraId="07D4985B" w14:textId="77777777" w:rsidTr="00191D3B">
        <w:trPr>
          <w:trHeight w:val="386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63C2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2013-2016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7F67F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Ebenezer Primary School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4B11" w14:textId="77777777" w:rsidR="009A0BBB" w:rsidRDefault="009A0BBB" w:rsidP="009A0BBB">
            <w:pPr>
              <w:spacing w:line="276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PLE</w:t>
            </w:r>
          </w:p>
        </w:tc>
      </w:tr>
    </w:tbl>
    <w:p w14:paraId="01E591FC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</w:p>
    <w:p w14:paraId="5F1E297E" w14:textId="77777777" w:rsidR="00270526" w:rsidRDefault="0085348D" w:rsidP="00C5376A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WORKING EXPERIE</w:t>
      </w:r>
      <w:r w:rsidR="00802221">
        <w:rPr>
          <w:rFonts w:ascii="Times New Roman" w:hAnsi="Times New Roman"/>
          <w:b/>
          <w:sz w:val="24"/>
          <w:szCs w:val="24"/>
        </w:rPr>
        <w:t>NCE</w:t>
      </w:r>
      <w:r w:rsidR="00C5376A">
        <w:rPr>
          <w:rFonts w:ascii="Times New Roman" w:hAnsi="Times New Roman"/>
          <w:b/>
          <w:sz w:val="24"/>
          <w:szCs w:val="24"/>
        </w:rPr>
        <w:t xml:space="preserve"> </w:t>
      </w:r>
    </w:p>
    <w:p w14:paraId="232AA26A" w14:textId="77777777" w:rsidR="0085348D" w:rsidRDefault="00C5376A" w:rsidP="0027052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C5376A">
        <w:rPr>
          <w:rFonts w:ascii="Times New Roman" w:hAnsi="Times New Roman"/>
          <w:sz w:val="24"/>
          <w:szCs w:val="24"/>
        </w:rPr>
        <w:t>Worked in a Retail Shop as a shop attendant for 1 year 2021-2022</w:t>
      </w:r>
    </w:p>
    <w:p w14:paraId="25B5DC0E" w14:textId="06ABD256" w:rsidR="001B7FF7" w:rsidRDefault="001B7FF7" w:rsidP="0027052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 as a Secretary at Hardware World for 1 month.</w:t>
      </w:r>
    </w:p>
    <w:p w14:paraId="34618713" w14:textId="683858D3" w:rsidR="001B7FF7" w:rsidRPr="000F15D2" w:rsidRDefault="001B7FF7" w:rsidP="0027052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as Computer Technician at an Electronic Shop for 2 months. </w:t>
      </w:r>
    </w:p>
    <w:p w14:paraId="779869CD" w14:textId="77777777" w:rsidR="00283197" w:rsidRPr="00283197" w:rsidRDefault="00283197" w:rsidP="00283197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83197">
        <w:rPr>
          <w:rFonts w:ascii="Times New Roman" w:hAnsi="Times New Roman"/>
          <w:b/>
          <w:sz w:val="24"/>
          <w:szCs w:val="24"/>
        </w:rPr>
        <w:t>Key Skills:</w:t>
      </w:r>
    </w:p>
    <w:p w14:paraId="2D1FE3AC" w14:textId="77777777" w:rsidR="00283197" w:rsidRPr="00283197" w:rsidRDefault="00283197" w:rsidP="00283197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283197">
        <w:rPr>
          <w:rFonts w:ascii="Times New Roman" w:hAnsi="Times New Roman"/>
          <w:bCs/>
          <w:sz w:val="24"/>
          <w:szCs w:val="24"/>
        </w:rPr>
        <w:t>User-Centered Design: Skilled in applying fundamental design principles to improve user experience, ensuring that designs are functional and aligned with user needs.</w:t>
      </w:r>
    </w:p>
    <w:p w14:paraId="3B6DFD40" w14:textId="77777777" w:rsidR="00283197" w:rsidRPr="00283197" w:rsidRDefault="00283197" w:rsidP="00283197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283197">
        <w:rPr>
          <w:rFonts w:ascii="Times New Roman" w:hAnsi="Times New Roman"/>
          <w:bCs/>
          <w:sz w:val="24"/>
          <w:szCs w:val="24"/>
        </w:rPr>
        <w:t>Wireframing and Prototyping: Experienced in basic wireframing and prototyping tools (e.g., Figma, Adobe XD), developing low-fidelity mockups to translate ideas into tangible designs.</w:t>
      </w:r>
    </w:p>
    <w:p w14:paraId="059949D5" w14:textId="77777777" w:rsidR="00283197" w:rsidRPr="00283197" w:rsidRDefault="00283197" w:rsidP="00283197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283197">
        <w:rPr>
          <w:rFonts w:ascii="Times New Roman" w:hAnsi="Times New Roman"/>
          <w:bCs/>
          <w:sz w:val="24"/>
          <w:szCs w:val="24"/>
        </w:rPr>
        <w:t>Visual Design: Knowledgeable in layout, color theory, and typography, applying these concepts to create aesthetically pleasing interfaces.</w:t>
      </w:r>
    </w:p>
    <w:p w14:paraId="64B23217" w14:textId="77777777" w:rsidR="00283197" w:rsidRPr="00283197" w:rsidRDefault="00283197" w:rsidP="00283197">
      <w:pPr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283197">
        <w:rPr>
          <w:rFonts w:ascii="Times New Roman" w:hAnsi="Times New Roman"/>
          <w:bCs/>
          <w:sz w:val="24"/>
          <w:szCs w:val="24"/>
        </w:rPr>
        <w:t>User Research: Able to conduct basic user research to gather feedback and enhance the design process based on user insights.</w:t>
      </w:r>
    </w:p>
    <w:p w14:paraId="233881A9" w14:textId="77777777" w:rsidR="00283197" w:rsidRPr="00283197" w:rsidRDefault="00283197" w:rsidP="00283197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83197">
        <w:rPr>
          <w:rFonts w:ascii="Times New Roman" w:hAnsi="Times New Roman"/>
          <w:b/>
          <w:sz w:val="24"/>
          <w:szCs w:val="24"/>
        </w:rPr>
        <w:t>Notable Projects:</w:t>
      </w:r>
    </w:p>
    <w:p w14:paraId="49D2FA0C" w14:textId="77777777" w:rsidR="00283197" w:rsidRPr="00283197" w:rsidRDefault="00283197" w:rsidP="00283197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283197">
        <w:rPr>
          <w:rFonts w:ascii="Times New Roman" w:hAnsi="Times New Roman"/>
          <w:bCs/>
          <w:sz w:val="24"/>
          <w:szCs w:val="24"/>
        </w:rPr>
        <w:t>Designed a simple e-commerce website layout as part of a university project, focusing on user journey optimization.</w:t>
      </w:r>
    </w:p>
    <w:p w14:paraId="3DCF8D67" w14:textId="77777777" w:rsidR="00283197" w:rsidRPr="00283197" w:rsidRDefault="00283197" w:rsidP="00283197">
      <w:pPr>
        <w:numPr>
          <w:ilvl w:val="0"/>
          <w:numId w:val="27"/>
        </w:numPr>
        <w:spacing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283197">
        <w:rPr>
          <w:rFonts w:ascii="Times New Roman" w:hAnsi="Times New Roman"/>
          <w:bCs/>
          <w:sz w:val="24"/>
          <w:szCs w:val="24"/>
        </w:rPr>
        <w:t>Created a mobile app mockup for an academic assignment, incorporating user-friendly navigation and responsive design principles.</w:t>
      </w:r>
    </w:p>
    <w:p w14:paraId="5E708999" w14:textId="77777777" w:rsidR="00283197" w:rsidRPr="00283197" w:rsidRDefault="00283197" w:rsidP="00283197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283197">
        <w:rPr>
          <w:rFonts w:ascii="Times New Roman" w:hAnsi="Times New Roman"/>
          <w:b/>
          <w:sz w:val="24"/>
          <w:szCs w:val="24"/>
        </w:rPr>
        <w:t>Technical Tools:</w:t>
      </w:r>
    </w:p>
    <w:p w14:paraId="1E5BA2FA" w14:textId="47F707B8" w:rsidR="00283197" w:rsidRPr="00283197" w:rsidRDefault="00283197" w:rsidP="00283197">
      <w:pPr>
        <w:numPr>
          <w:ilvl w:val="0"/>
          <w:numId w:val="28"/>
        </w:numPr>
        <w:spacing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283197">
        <w:rPr>
          <w:rFonts w:ascii="Times New Roman" w:hAnsi="Times New Roman"/>
          <w:bCs/>
          <w:sz w:val="24"/>
          <w:szCs w:val="24"/>
        </w:rPr>
        <w:t>Adobe XD, Figma, Photoshop, InVision</w:t>
      </w:r>
    </w:p>
    <w:p w14:paraId="297529B4" w14:textId="77777777" w:rsidR="0085348D" w:rsidRDefault="0085348D" w:rsidP="0085348D">
      <w:p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HOBBIES</w:t>
      </w:r>
    </w:p>
    <w:p w14:paraId="0ECDB8D5" w14:textId="77777777" w:rsidR="0085348D" w:rsidRDefault="0085348D" w:rsidP="0085348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Watching and listening to news</w:t>
      </w:r>
    </w:p>
    <w:p w14:paraId="05388013" w14:textId="77777777" w:rsidR="0085348D" w:rsidRDefault="0085348D" w:rsidP="0085348D">
      <w:pPr>
        <w:pStyle w:val="ListParagraph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Travelling</w:t>
      </w:r>
    </w:p>
    <w:p w14:paraId="63961152" w14:textId="77777777" w:rsidR="0085348D" w:rsidRDefault="00B878A3" w:rsidP="0085348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Socializing</w:t>
      </w:r>
    </w:p>
    <w:p w14:paraId="0F236E61" w14:textId="77777777" w:rsidR="0085348D" w:rsidRPr="000621E3" w:rsidRDefault="00270526" w:rsidP="0085348D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to music</w:t>
      </w:r>
    </w:p>
    <w:p w14:paraId="5D4E2ED1" w14:textId="77777777" w:rsidR="000621E3" w:rsidRPr="000621E3" w:rsidRDefault="000621E3" w:rsidP="000621E3">
      <w:pPr>
        <w:spacing w:line="276" w:lineRule="auto"/>
        <w:ind w:left="360"/>
        <w:jc w:val="both"/>
        <w:rPr>
          <w:b/>
          <w:bCs/>
          <w:sz w:val="24"/>
          <w:szCs w:val="24"/>
        </w:rPr>
      </w:pPr>
    </w:p>
    <w:p w14:paraId="1B66EEE1" w14:textId="77777777" w:rsidR="000621E3" w:rsidRDefault="000621E3" w:rsidP="000621E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E4612A">
        <w:rPr>
          <w:rFonts w:ascii="Times New Roman" w:hAnsi="Times New Roman"/>
          <w:b/>
          <w:sz w:val="24"/>
          <w:szCs w:val="24"/>
        </w:rPr>
        <w:t>LANGUAGES SPOKEN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Englis</w:t>
      </w:r>
      <w:r>
        <w:rPr>
          <w:rFonts w:ascii="Times New Roman" w:hAnsi="Times New Roman"/>
          <w:sz w:val="24"/>
          <w:szCs w:val="24"/>
        </w:rPr>
        <w:t>h (Fluent in both spoken and written)</w:t>
      </w:r>
    </w:p>
    <w:p w14:paraId="56E6F73E" w14:textId="77777777" w:rsidR="000621E3" w:rsidRDefault="000621E3" w:rsidP="000621E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Luganda </w:t>
      </w:r>
      <w:r>
        <w:rPr>
          <w:rFonts w:ascii="Times New Roman" w:hAnsi="Times New Roman"/>
          <w:sz w:val="24"/>
          <w:szCs w:val="24"/>
        </w:rPr>
        <w:t>(Fluent in spoken)</w:t>
      </w:r>
    </w:p>
    <w:p w14:paraId="75A7E6A1" w14:textId="77777777" w:rsidR="000621E3" w:rsidRDefault="000621E3" w:rsidP="000621E3">
      <w:pPr>
        <w:pStyle w:val="ListParagraph"/>
        <w:spacing w:line="276" w:lineRule="auto"/>
        <w:jc w:val="both"/>
        <w:rPr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Lugisu </w:t>
      </w:r>
      <w:r>
        <w:rPr>
          <w:rFonts w:ascii="Times New Roman" w:hAnsi="Times New Roman"/>
          <w:sz w:val="24"/>
          <w:szCs w:val="24"/>
        </w:rPr>
        <w:t>(Fluent in spoken</w:t>
      </w:r>
    </w:p>
    <w:p w14:paraId="454797EA" w14:textId="77777777" w:rsidR="0085348D" w:rsidRDefault="0085348D" w:rsidP="0085348D">
      <w:pPr>
        <w:spacing w:line="276" w:lineRule="auto"/>
        <w:jc w:val="both"/>
        <w:rPr>
          <w:b/>
          <w:bCs/>
          <w:sz w:val="24"/>
          <w:szCs w:val="24"/>
        </w:rPr>
      </w:pPr>
    </w:p>
    <w:p w14:paraId="669BB55C" w14:textId="77777777" w:rsidR="0085348D" w:rsidRPr="00F37417" w:rsidRDefault="0085348D" w:rsidP="0085348D">
      <w:pPr>
        <w:pStyle w:val="ListParagraph"/>
        <w:spacing w:line="276" w:lineRule="auto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F37417">
        <w:rPr>
          <w:rFonts w:ascii="Times New Roman" w:hAnsi="Times New Roman"/>
          <w:b/>
          <w:bCs/>
          <w:sz w:val="24"/>
          <w:szCs w:val="24"/>
        </w:rPr>
        <w:t>REFEREES</w:t>
      </w:r>
    </w:p>
    <w:p w14:paraId="7E8983F4" w14:textId="77777777" w:rsidR="0085348D" w:rsidRDefault="0085348D" w:rsidP="0085348D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NABONYO BEATRICE</w:t>
      </w:r>
    </w:p>
    <w:p w14:paraId="7C98194E" w14:textId="77777777" w:rsidR="0085348D" w:rsidRDefault="0085348D" w:rsidP="0085348D">
      <w:pPr>
        <w:rPr>
          <w:sz w:val="24"/>
          <w:szCs w:val="24"/>
        </w:rPr>
      </w:pPr>
      <w:r>
        <w:rPr>
          <w:sz w:val="24"/>
          <w:szCs w:val="24"/>
        </w:rPr>
        <w:t>0702882303</w:t>
      </w:r>
    </w:p>
    <w:p w14:paraId="720FB44D" w14:textId="77777777" w:rsidR="0085348D" w:rsidRDefault="0085348D" w:rsidP="0085348D">
      <w:pPr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NATIONAL WATER AND SEWERAGE COOPORATION PRINCIPLE </w:t>
      </w:r>
    </w:p>
    <w:p w14:paraId="5F84EE9F" w14:textId="77777777" w:rsidR="0085348D" w:rsidRDefault="0085348D" w:rsidP="0085348D">
      <w:pPr>
        <w:rPr>
          <w:rFonts w:ascii="Times New Roman" w:hAnsi="Times New Roman"/>
          <w:color w:val="3399FF"/>
          <w:sz w:val="24"/>
          <w:szCs w:val="24"/>
        </w:rPr>
      </w:pPr>
    </w:p>
    <w:p w14:paraId="09C34552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347226C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NABUDUWA PATIENCE</w:t>
      </w:r>
    </w:p>
    <w:p w14:paraId="7B005595" w14:textId="77777777" w:rsidR="0085348D" w:rsidRPr="00D841E1" w:rsidRDefault="00270526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0779902394</w:t>
      </w:r>
    </w:p>
    <w:p w14:paraId="56E038DA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ACCOUNTANTS OFFICER NATIONAL WATER</w:t>
      </w:r>
    </w:p>
    <w:p w14:paraId="72F1E99F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color w:val="3399FF"/>
          <w:sz w:val="24"/>
          <w:szCs w:val="24"/>
        </w:rPr>
      </w:pPr>
    </w:p>
    <w:p w14:paraId="459C5E37" w14:textId="77777777" w:rsidR="0085348D" w:rsidRPr="00D841E1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1AD73BB9" w14:textId="77777777" w:rsidR="0085348D" w:rsidRDefault="000621E3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MR. OFWONO EMMANUEL</w:t>
      </w:r>
    </w:p>
    <w:p w14:paraId="4E1AF695" w14:textId="77777777" w:rsidR="000621E3" w:rsidRPr="00D841E1" w:rsidRDefault="000621E3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0705601045</w:t>
      </w:r>
    </w:p>
    <w:p w14:paraId="7B728BD1" w14:textId="77777777" w:rsidR="0085348D" w:rsidRDefault="000621E3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HEADTEACHER ST. MARY’S COLLEGE LUGAZI</w:t>
      </w:r>
    </w:p>
    <w:p w14:paraId="746ABB05" w14:textId="77777777" w:rsidR="00601AE0" w:rsidRDefault="00601AE0" w:rsidP="0085348D">
      <w:pPr>
        <w:rPr>
          <w:rFonts w:ascii="Times New Roman" w:hAnsi="Times New Roman"/>
          <w:b/>
          <w:sz w:val="24"/>
          <w:szCs w:val="24"/>
        </w:rPr>
      </w:pPr>
      <w:r w:rsidRPr="00E4612A">
        <w:rPr>
          <w:rFonts w:ascii="Times New Roman" w:hAnsi="Times New Roman"/>
          <w:b/>
          <w:sz w:val="24"/>
          <w:szCs w:val="24"/>
        </w:rPr>
        <w:t xml:space="preserve">Certification </w:t>
      </w:r>
    </w:p>
    <w:p w14:paraId="3D95B6D0" w14:textId="77777777" w:rsidR="00E4612A" w:rsidRPr="00E4612A" w:rsidRDefault="00E4612A" w:rsidP="0085348D">
      <w:pPr>
        <w:rPr>
          <w:rFonts w:ascii="Times New Roman" w:hAnsi="Times New Roman"/>
          <w:b/>
          <w:sz w:val="24"/>
          <w:szCs w:val="24"/>
        </w:rPr>
      </w:pPr>
    </w:p>
    <w:p w14:paraId="3393171D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affirm that, to the best of my knowledge and belief, this data accurately represents me, my qualifications, and my professional experience.</w:t>
      </w:r>
    </w:p>
    <w:p w14:paraId="2CEA8D4D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</w:p>
    <w:p w14:paraId="3D3B8DAD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Signed by;</w:t>
      </w:r>
    </w:p>
    <w:p w14:paraId="30B7035C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NANGOLI SAMUEL</w:t>
      </w:r>
    </w:p>
    <w:p w14:paraId="7808AE45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Pr="00601AE0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JANUARY 2024</w:t>
      </w:r>
    </w:p>
    <w:p w14:paraId="001282B5" w14:textId="77777777" w:rsidR="00601AE0" w:rsidRDefault="00601AE0" w:rsidP="008534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0753480959</w:t>
      </w:r>
    </w:p>
    <w:p w14:paraId="612D141F" w14:textId="77777777" w:rsidR="00601AE0" w:rsidRPr="00D841E1" w:rsidRDefault="00601AE0" w:rsidP="0085348D">
      <w:pPr>
        <w:rPr>
          <w:rFonts w:ascii="Times New Roman" w:hAnsi="Times New Roman"/>
          <w:sz w:val="24"/>
          <w:szCs w:val="24"/>
        </w:rPr>
      </w:pPr>
    </w:p>
    <w:p w14:paraId="1969D636" w14:textId="77777777" w:rsidR="0085348D" w:rsidRPr="00F37417" w:rsidRDefault="0085348D" w:rsidP="0085348D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0C4B9AC8" w14:textId="77777777" w:rsidR="0085348D" w:rsidRDefault="0085348D" w:rsidP="0085348D">
      <w:pPr>
        <w:jc w:val="both"/>
        <w:rPr>
          <w:szCs w:val="21"/>
        </w:rPr>
      </w:pPr>
    </w:p>
    <w:p w14:paraId="4B7D90DF" w14:textId="77777777" w:rsidR="0085348D" w:rsidRDefault="0085348D" w:rsidP="0085348D">
      <w:pPr>
        <w:jc w:val="both"/>
        <w:rPr>
          <w:szCs w:val="21"/>
        </w:rPr>
      </w:pPr>
    </w:p>
    <w:p w14:paraId="2B2B86EA" w14:textId="77777777" w:rsidR="0085348D" w:rsidRDefault="0085348D" w:rsidP="0085348D">
      <w:pPr>
        <w:jc w:val="both"/>
        <w:rPr>
          <w:szCs w:val="21"/>
        </w:rPr>
      </w:pPr>
    </w:p>
    <w:p w14:paraId="3FE398EC" w14:textId="77777777" w:rsidR="0085348D" w:rsidRDefault="0085348D" w:rsidP="0085348D">
      <w:pPr>
        <w:jc w:val="both"/>
        <w:rPr>
          <w:szCs w:val="21"/>
        </w:rPr>
      </w:pPr>
    </w:p>
    <w:p w14:paraId="196E6E61" w14:textId="77777777" w:rsidR="0085348D" w:rsidRDefault="0085348D" w:rsidP="0085348D">
      <w:pPr>
        <w:jc w:val="both"/>
        <w:rPr>
          <w:szCs w:val="21"/>
        </w:rPr>
      </w:pPr>
    </w:p>
    <w:p w14:paraId="3C8D2E25" w14:textId="77777777" w:rsidR="0085348D" w:rsidRDefault="0085348D" w:rsidP="0085348D">
      <w:pPr>
        <w:jc w:val="both"/>
        <w:rPr>
          <w:szCs w:val="21"/>
        </w:rPr>
      </w:pPr>
    </w:p>
    <w:p w14:paraId="0F30100B" w14:textId="77777777" w:rsidR="0085348D" w:rsidRDefault="0085348D" w:rsidP="0085348D">
      <w:pPr>
        <w:jc w:val="both"/>
        <w:rPr>
          <w:szCs w:val="21"/>
        </w:rPr>
      </w:pPr>
    </w:p>
    <w:p w14:paraId="41E43E3A" w14:textId="77777777" w:rsidR="0085348D" w:rsidRDefault="0085348D" w:rsidP="0085348D">
      <w:pPr>
        <w:jc w:val="both"/>
        <w:rPr>
          <w:szCs w:val="21"/>
        </w:rPr>
      </w:pPr>
    </w:p>
    <w:p w14:paraId="6C3414CE" w14:textId="77777777" w:rsidR="0085348D" w:rsidRDefault="0085348D" w:rsidP="0085348D">
      <w:pPr>
        <w:jc w:val="both"/>
        <w:rPr>
          <w:szCs w:val="21"/>
        </w:rPr>
      </w:pPr>
    </w:p>
    <w:p w14:paraId="250F0598" w14:textId="77777777" w:rsidR="0085348D" w:rsidRDefault="0085348D" w:rsidP="0085348D">
      <w:pPr>
        <w:jc w:val="both"/>
        <w:rPr>
          <w:szCs w:val="21"/>
        </w:rPr>
      </w:pPr>
    </w:p>
    <w:p w14:paraId="4C565B47" w14:textId="77777777" w:rsidR="0085348D" w:rsidRDefault="0085348D" w:rsidP="0085348D">
      <w:pPr>
        <w:jc w:val="both"/>
        <w:rPr>
          <w:szCs w:val="21"/>
        </w:rPr>
      </w:pPr>
    </w:p>
    <w:p w14:paraId="27F8A270" w14:textId="77777777" w:rsidR="0085348D" w:rsidRDefault="0085348D" w:rsidP="0085348D">
      <w:pPr>
        <w:jc w:val="both"/>
        <w:rPr>
          <w:szCs w:val="21"/>
        </w:rPr>
      </w:pPr>
    </w:p>
    <w:p w14:paraId="087C6EE5" w14:textId="77777777" w:rsidR="0085348D" w:rsidRDefault="0085348D" w:rsidP="0085348D">
      <w:pPr>
        <w:rPr>
          <w:szCs w:val="21"/>
        </w:rPr>
      </w:pPr>
    </w:p>
    <w:p w14:paraId="28B6F041" w14:textId="77777777" w:rsidR="001A350C" w:rsidRDefault="001A350C"/>
    <w:sectPr w:rsidR="001A350C" w:rsidSect="00293A5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7C2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609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36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360"/>
      </w:pPr>
    </w:lvl>
  </w:abstractNum>
  <w:abstractNum w:abstractNumId="9" w15:restartNumberingAfterBreak="0">
    <w:nsid w:val="023304AB"/>
    <w:multiLevelType w:val="hybridMultilevel"/>
    <w:tmpl w:val="8AF69F98"/>
    <w:lvl w:ilvl="0" w:tplc="1C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10" w15:restartNumberingAfterBreak="0">
    <w:nsid w:val="056C3A2A"/>
    <w:multiLevelType w:val="hybridMultilevel"/>
    <w:tmpl w:val="8D2095CC"/>
    <w:lvl w:ilvl="0" w:tplc="1C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06C25F93"/>
    <w:multiLevelType w:val="hybridMultilevel"/>
    <w:tmpl w:val="887207B2"/>
    <w:lvl w:ilvl="0" w:tplc="1C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2" w15:restartNumberingAfterBreak="0">
    <w:nsid w:val="11273725"/>
    <w:multiLevelType w:val="hybridMultilevel"/>
    <w:tmpl w:val="B51CA320"/>
    <w:lvl w:ilvl="0" w:tplc="1C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3" w15:restartNumberingAfterBreak="0">
    <w:nsid w:val="17455F71"/>
    <w:multiLevelType w:val="multilevel"/>
    <w:tmpl w:val="59C8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60CDF"/>
    <w:multiLevelType w:val="hybridMultilevel"/>
    <w:tmpl w:val="F9E466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D1E78"/>
    <w:multiLevelType w:val="hybridMultilevel"/>
    <w:tmpl w:val="2A289E1E"/>
    <w:lvl w:ilvl="0" w:tplc="1C090001">
      <w:start w:val="1"/>
      <w:numFmt w:val="bullet"/>
      <w:lvlText w:val=""/>
      <w:lvlJc w:val="left"/>
      <w:pPr>
        <w:ind w:left="180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16" w15:restartNumberingAfterBreak="0">
    <w:nsid w:val="2E566205"/>
    <w:multiLevelType w:val="hybridMultilevel"/>
    <w:tmpl w:val="3EC69DA0"/>
    <w:lvl w:ilvl="0" w:tplc="1C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7" w15:restartNumberingAfterBreak="0">
    <w:nsid w:val="31D90C0F"/>
    <w:multiLevelType w:val="hybridMultilevel"/>
    <w:tmpl w:val="90801FAA"/>
    <w:lvl w:ilvl="0" w:tplc="1C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8" w15:restartNumberingAfterBreak="0">
    <w:nsid w:val="38E44F96"/>
    <w:multiLevelType w:val="multilevel"/>
    <w:tmpl w:val="D84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66ED2"/>
    <w:multiLevelType w:val="hybridMultilevel"/>
    <w:tmpl w:val="6D1E7BD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DF0719F"/>
    <w:multiLevelType w:val="hybridMultilevel"/>
    <w:tmpl w:val="70504A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43C0C"/>
    <w:multiLevelType w:val="hybridMultilevel"/>
    <w:tmpl w:val="8CC865DA"/>
    <w:lvl w:ilvl="0" w:tplc="1C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2" w15:restartNumberingAfterBreak="0">
    <w:nsid w:val="4F0B16A9"/>
    <w:multiLevelType w:val="hybridMultilevel"/>
    <w:tmpl w:val="F71C71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13078"/>
    <w:multiLevelType w:val="hybridMultilevel"/>
    <w:tmpl w:val="37C849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E1F32"/>
    <w:multiLevelType w:val="multilevel"/>
    <w:tmpl w:val="F332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677AE2"/>
    <w:multiLevelType w:val="hybridMultilevel"/>
    <w:tmpl w:val="1E145720"/>
    <w:lvl w:ilvl="0" w:tplc="1C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6" w15:restartNumberingAfterBreak="0">
    <w:nsid w:val="7B401599"/>
    <w:multiLevelType w:val="hybridMultilevel"/>
    <w:tmpl w:val="8E806FFA"/>
    <w:lvl w:ilvl="0" w:tplc="1C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7" w15:restartNumberingAfterBreak="0">
    <w:nsid w:val="7F832873"/>
    <w:multiLevelType w:val="hybridMultilevel"/>
    <w:tmpl w:val="E7A2EBA6"/>
    <w:lvl w:ilvl="0" w:tplc="1C090001">
      <w:start w:val="1"/>
      <w:numFmt w:val="bullet"/>
      <w:lvlText w:val=""/>
      <w:lvlJc w:val="left"/>
      <w:pPr>
        <w:ind w:left="1262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num w:numId="1" w16cid:durableId="1399357289">
    <w:abstractNumId w:val="7"/>
  </w:num>
  <w:num w:numId="2" w16cid:durableId="1108966473">
    <w:abstractNumId w:val="1"/>
  </w:num>
  <w:num w:numId="3" w16cid:durableId="1158037715">
    <w:abstractNumId w:val="4"/>
  </w:num>
  <w:num w:numId="4" w16cid:durableId="1680698796">
    <w:abstractNumId w:val="2"/>
  </w:num>
  <w:num w:numId="5" w16cid:durableId="362900092">
    <w:abstractNumId w:val="3"/>
  </w:num>
  <w:num w:numId="6" w16cid:durableId="2018188126">
    <w:abstractNumId w:val="6"/>
  </w:num>
  <w:num w:numId="7" w16cid:durableId="383024302">
    <w:abstractNumId w:val="5"/>
  </w:num>
  <w:num w:numId="8" w16cid:durableId="182977994">
    <w:abstractNumId w:val="0"/>
  </w:num>
  <w:num w:numId="9" w16cid:durableId="1495027919">
    <w:abstractNumId w:val="8"/>
  </w:num>
  <w:num w:numId="10" w16cid:durableId="201863193">
    <w:abstractNumId w:val="11"/>
  </w:num>
  <w:num w:numId="11" w16cid:durableId="99035852">
    <w:abstractNumId w:val="20"/>
  </w:num>
  <w:num w:numId="12" w16cid:durableId="613875773">
    <w:abstractNumId w:val="19"/>
  </w:num>
  <w:num w:numId="13" w16cid:durableId="238909408">
    <w:abstractNumId w:val="22"/>
  </w:num>
  <w:num w:numId="14" w16cid:durableId="1784574940">
    <w:abstractNumId w:val="26"/>
  </w:num>
  <w:num w:numId="15" w16cid:durableId="1073043739">
    <w:abstractNumId w:val="25"/>
  </w:num>
  <w:num w:numId="16" w16cid:durableId="831601838">
    <w:abstractNumId w:val="17"/>
  </w:num>
  <w:num w:numId="17" w16cid:durableId="1561549814">
    <w:abstractNumId w:val="21"/>
  </w:num>
  <w:num w:numId="18" w16cid:durableId="1435398271">
    <w:abstractNumId w:val="23"/>
  </w:num>
  <w:num w:numId="19" w16cid:durableId="1046953901">
    <w:abstractNumId w:val="16"/>
  </w:num>
  <w:num w:numId="20" w16cid:durableId="1481271593">
    <w:abstractNumId w:val="15"/>
  </w:num>
  <w:num w:numId="21" w16cid:durableId="304169482">
    <w:abstractNumId w:val="9"/>
  </w:num>
  <w:num w:numId="22" w16cid:durableId="1186207884">
    <w:abstractNumId w:val="27"/>
  </w:num>
  <w:num w:numId="23" w16cid:durableId="326370494">
    <w:abstractNumId w:val="14"/>
  </w:num>
  <w:num w:numId="24" w16cid:durableId="1806465226">
    <w:abstractNumId w:val="10"/>
  </w:num>
  <w:num w:numId="25" w16cid:durableId="51318671">
    <w:abstractNumId w:val="12"/>
  </w:num>
  <w:num w:numId="26" w16cid:durableId="579023116">
    <w:abstractNumId w:val="18"/>
  </w:num>
  <w:num w:numId="27" w16cid:durableId="991373474">
    <w:abstractNumId w:val="24"/>
  </w:num>
  <w:num w:numId="28" w16cid:durableId="15368465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48D"/>
    <w:rsid w:val="000621E3"/>
    <w:rsid w:val="00093840"/>
    <w:rsid w:val="000F15D2"/>
    <w:rsid w:val="001A350C"/>
    <w:rsid w:val="001B7FF7"/>
    <w:rsid w:val="00270526"/>
    <w:rsid w:val="00276BFD"/>
    <w:rsid w:val="00283197"/>
    <w:rsid w:val="002F663D"/>
    <w:rsid w:val="00314325"/>
    <w:rsid w:val="00601AE0"/>
    <w:rsid w:val="00802221"/>
    <w:rsid w:val="00802698"/>
    <w:rsid w:val="0085348D"/>
    <w:rsid w:val="008F14E2"/>
    <w:rsid w:val="00942C71"/>
    <w:rsid w:val="0095017E"/>
    <w:rsid w:val="009A0BBB"/>
    <w:rsid w:val="00A10208"/>
    <w:rsid w:val="00B878A3"/>
    <w:rsid w:val="00BF1736"/>
    <w:rsid w:val="00C5376A"/>
    <w:rsid w:val="00E4612A"/>
    <w:rsid w:val="00E5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2CC1"/>
  <w15:chartTrackingRefBased/>
  <w15:docId w15:val="{8E80E5FB-3147-4AB7-8166-077FEA11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48D"/>
    <w:pPr>
      <w:spacing w:after="0" w:line="240" w:lineRule="auto"/>
    </w:pPr>
    <w:rPr>
      <w:rFonts w:ascii="Calibri" w:eastAsia="SimSun" w:hAnsi="Calibri" w:cs="Times New Roman"/>
      <w:sz w:val="21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5348D"/>
    <w:pPr>
      <w:ind w:left="720"/>
      <w:contextualSpacing/>
    </w:pPr>
  </w:style>
  <w:style w:type="paragraph" w:customStyle="1" w:styleId="ListParagraph0">
    <w:name w:val="&quot;List Paragraph&quot;"/>
    <w:rsid w:val="0085348D"/>
    <w:pPr>
      <w:spacing w:after="0" w:line="240" w:lineRule="auto"/>
    </w:pPr>
    <w:rPr>
      <w:rFonts w:ascii="Calibri" w:eastAsia="SimSun" w:hAnsi="Calibri" w:cs="Times New Roman"/>
      <w:sz w:val="21"/>
      <w:szCs w:val="20"/>
    </w:rPr>
  </w:style>
  <w:style w:type="character" w:styleId="Hyperlink">
    <w:name w:val="Hyperlink"/>
    <w:uiPriority w:val="99"/>
    <w:unhideWhenUsed/>
    <w:rsid w:val="0085348D"/>
    <w:rPr>
      <w:rFonts w:ascii="Calibri" w:eastAsia="SimSun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Uncle Li</cp:lastModifiedBy>
  <cp:revision>10</cp:revision>
  <cp:lastPrinted>2024-10-31T15:07:00Z</cp:lastPrinted>
  <dcterms:created xsi:type="dcterms:W3CDTF">2024-01-19T09:29:00Z</dcterms:created>
  <dcterms:modified xsi:type="dcterms:W3CDTF">2024-10-31T15:07:00Z</dcterms:modified>
</cp:coreProperties>
</file>